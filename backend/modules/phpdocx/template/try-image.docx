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header60275594218b09521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xmlns:w="http://schemas.openxmlformats.org/wordprocessingml/2006/main" w:rsidR="00AC197E" w:rsidRPr="00DF064E" w:rsidSect="000F6147">
      <w:headerReference w:type="default" r:id="rId60275594218b09521"/>
      <w:pgSz w:w="11906" w:h="16838" w:orient="portrait" w:code="9"/>
      <w:pgMar w:top="1417" w:right="1000" w:bottom="1417" w:left="1000" w:header="200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60275594218b095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noProof/>
      </w:rPr>
      <w:pict>
        <v:shape id="WordPictureWatermark36855594218b08ee7" type="#_x0000_t75" style="position:absolute;margin-left:0;margin-top:0;width:780;height:500;z-index:-251656192;mso-position-horizontal:center;mso-position-horizontal-relative:margin;mso-position-vertical:center;mso-position-vertical-relative:margin" o:allowincell="f">
          <v:imagedata r:id="rId36855594218b08ee7" o:title="33235594218b096a6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107912">
    <w:multiLevelType w:val="hybridMultilevel"/>
    <w:lvl w:ilvl="0" w:tplc="18538235">
      <w:start w:val="1"/>
      <w:numFmt w:val="decimal"/>
      <w:lvlText w:val="%1."/>
      <w:lvlJc w:val="left"/>
      <w:pPr>
        <w:ind w:left="720" w:hanging="360"/>
      </w:pPr>
    </w:lvl>
    <w:lvl w:ilvl="1" w:tplc="18538235" w:tentative="1">
      <w:start w:val="1"/>
      <w:numFmt w:val="lowerLetter"/>
      <w:lvlText w:val="%2."/>
      <w:lvlJc w:val="left"/>
      <w:pPr>
        <w:ind w:left="1440" w:hanging="360"/>
      </w:pPr>
    </w:lvl>
    <w:lvl w:ilvl="2" w:tplc="18538235" w:tentative="1">
      <w:start w:val="1"/>
      <w:numFmt w:val="lowerRoman"/>
      <w:lvlText w:val="%3."/>
      <w:lvlJc w:val="right"/>
      <w:pPr>
        <w:ind w:left="2160" w:hanging="180"/>
      </w:pPr>
    </w:lvl>
    <w:lvl w:ilvl="3" w:tplc="18538235" w:tentative="1">
      <w:start w:val="1"/>
      <w:numFmt w:val="decimal"/>
      <w:lvlText w:val="%4."/>
      <w:lvlJc w:val="left"/>
      <w:pPr>
        <w:ind w:left="2880" w:hanging="360"/>
      </w:pPr>
    </w:lvl>
    <w:lvl w:ilvl="4" w:tplc="18538235" w:tentative="1">
      <w:start w:val="1"/>
      <w:numFmt w:val="lowerLetter"/>
      <w:lvlText w:val="%5."/>
      <w:lvlJc w:val="left"/>
      <w:pPr>
        <w:ind w:left="3600" w:hanging="360"/>
      </w:pPr>
    </w:lvl>
    <w:lvl w:ilvl="5" w:tplc="18538235" w:tentative="1">
      <w:start w:val="1"/>
      <w:numFmt w:val="lowerRoman"/>
      <w:lvlText w:val="%6."/>
      <w:lvlJc w:val="right"/>
      <w:pPr>
        <w:ind w:left="4320" w:hanging="180"/>
      </w:pPr>
    </w:lvl>
    <w:lvl w:ilvl="6" w:tplc="18538235" w:tentative="1">
      <w:start w:val="1"/>
      <w:numFmt w:val="decimal"/>
      <w:lvlText w:val="%7."/>
      <w:lvlJc w:val="left"/>
      <w:pPr>
        <w:ind w:left="5040" w:hanging="360"/>
      </w:pPr>
    </w:lvl>
    <w:lvl w:ilvl="7" w:tplc="18538235" w:tentative="1">
      <w:start w:val="1"/>
      <w:numFmt w:val="lowerLetter"/>
      <w:lvlText w:val="%8."/>
      <w:lvlJc w:val="left"/>
      <w:pPr>
        <w:ind w:left="5760" w:hanging="360"/>
      </w:pPr>
    </w:lvl>
    <w:lvl w:ilvl="8" w:tplc="1853823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07911">
    <w:multiLevelType w:val="hybridMultilevel"/>
    <w:lvl w:ilvl="0" w:tplc="306598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3107911">
    <w:abstractNumId w:val="13107911"/>
  </w:num>
  <w:num w:numId="13107912">
    <w:abstractNumId w:val="131079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0275594218b09521" Type="http://schemas.openxmlformats.org/officeDocument/2006/relationships/header" Target="header60275594218b09521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60275594218b09521.xml.rels><?xml version="1.0" encoding="UTF-8" standalone="yes"?>
<Relationships xmlns="http://schemas.openxmlformats.org/package/2006/relationships">
                             <Relationship Id="rId36855594218b08ee7" Type="http://schemas.openxmlformats.org/officeDocument/2006/relationships/image" Target="media/image36855594218b08ee7.pn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